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44D" w:rsidRDefault="00CF344D" w:rsidP="00CF344D">
      <w:pPr>
        <w:jc w:val="center"/>
        <w:rPr>
          <w:b/>
          <w:bCs/>
          <w:sz w:val="40"/>
          <w:szCs w:val="40"/>
          <w:shd w:val="clear" w:color="auto" w:fill="FFFFFF"/>
        </w:rPr>
      </w:pPr>
      <w:r w:rsidRPr="0004163C">
        <w:rPr>
          <w:b/>
          <w:bCs/>
          <w:sz w:val="40"/>
          <w:szCs w:val="40"/>
          <w:shd w:val="clear" w:color="auto" w:fill="FFFFFF"/>
        </w:rPr>
        <w:t>“</w:t>
      </w:r>
      <w:r>
        <w:rPr>
          <w:b/>
          <w:bCs/>
          <w:sz w:val="40"/>
          <w:szCs w:val="40"/>
          <w:shd w:val="clear" w:color="auto" w:fill="FFFFFF"/>
        </w:rPr>
        <w:t>Проверка работы с большими файлами</w:t>
      </w:r>
      <w:r w:rsidRPr="0004163C">
        <w:rPr>
          <w:b/>
          <w:bCs/>
          <w:sz w:val="40"/>
          <w:szCs w:val="40"/>
          <w:shd w:val="clear" w:color="auto" w:fill="FFFFFF"/>
        </w:rPr>
        <w:t>”</w:t>
      </w:r>
    </w:p>
    <w:p w:rsidR="00CF344D" w:rsidRPr="00661756" w:rsidRDefault="00CF344D" w:rsidP="00CF344D">
      <w:pPr>
        <w:ind w:left="720"/>
        <w:rPr>
          <w:i/>
        </w:rPr>
      </w:pPr>
      <w:r w:rsidRPr="005C068C">
        <w:rPr>
          <w:rFonts w:ascii="Calibri" w:hAnsi="Calibri"/>
          <w:i/>
          <w:color w:val="1F497D"/>
          <w:shd w:val="clear" w:color="auto" w:fill="FFFFFF"/>
        </w:rPr>
        <w:t>“Просьба при тестировании 3.х и 4.х также проверить работу системы с большими файлами (&gt; 15</w:t>
      </w:r>
      <w:r w:rsidRPr="005C068C">
        <w:rPr>
          <w:rStyle w:val="apple-converted-space"/>
          <w:rFonts w:ascii="Calibri" w:hAnsi="Calibri"/>
          <w:i/>
          <w:color w:val="1F497D"/>
          <w:shd w:val="clear" w:color="auto" w:fill="FFFFFF"/>
        </w:rPr>
        <w:t> </w:t>
      </w:r>
      <w:r w:rsidRPr="005C068C">
        <w:rPr>
          <w:rFonts w:ascii="Calibri" w:hAnsi="Calibri"/>
          <w:i/>
          <w:color w:val="1F497D"/>
          <w:shd w:val="clear" w:color="auto" w:fill="FFFFFF"/>
          <w:lang w:val="en-US"/>
        </w:rPr>
        <w:t>MB</w:t>
      </w:r>
      <w:r w:rsidRPr="005C068C">
        <w:rPr>
          <w:rFonts w:ascii="Calibri" w:hAnsi="Calibri"/>
          <w:i/>
          <w:color w:val="1F497D"/>
          <w:shd w:val="clear" w:color="auto" w:fill="FFFFFF"/>
        </w:rPr>
        <w:t>). - Появились непроверенные сообщения, что от интенсивной работы с большими файлами система «падает» от утечки памяти</w:t>
      </w:r>
      <w:proofErr w:type="gramStart"/>
      <w:r w:rsidRPr="005C068C">
        <w:rPr>
          <w:rFonts w:ascii="Calibri" w:hAnsi="Calibri"/>
          <w:i/>
          <w:color w:val="1F497D"/>
          <w:shd w:val="clear" w:color="auto" w:fill="FFFFFF"/>
        </w:rPr>
        <w:t>.</w:t>
      </w:r>
      <w:r w:rsidRPr="00661756">
        <w:rPr>
          <w:rFonts w:ascii="Calibri" w:hAnsi="Calibri"/>
          <w:i/>
          <w:color w:val="1F497D"/>
          <w:shd w:val="clear" w:color="auto" w:fill="FFFFFF"/>
        </w:rPr>
        <w:t>”</w:t>
      </w:r>
      <w:proofErr w:type="gramEnd"/>
    </w:p>
    <w:p w:rsidR="00CF344D" w:rsidRPr="00CF344D" w:rsidRDefault="00CF344D" w:rsidP="00CF344D">
      <w:pPr>
        <w:ind w:left="720"/>
      </w:pPr>
    </w:p>
    <w:p w:rsidR="00CF344D" w:rsidRPr="00CF344D" w:rsidRDefault="00CF344D" w:rsidP="00CF344D">
      <w:pPr>
        <w:ind w:left="720"/>
      </w:pPr>
    </w:p>
    <w:p w:rsidR="00CF344D" w:rsidRPr="005279AD" w:rsidRDefault="00CF344D" w:rsidP="00CF344D">
      <w:pPr>
        <w:numPr>
          <w:ilvl w:val="0"/>
          <w:numId w:val="12"/>
        </w:numPr>
        <w:spacing w:after="0" w:line="240" w:lineRule="auto"/>
        <w:rPr>
          <w:b/>
          <w:highlight w:val="green"/>
        </w:rPr>
      </w:pPr>
      <w:r w:rsidRPr="005279AD">
        <w:rPr>
          <w:b/>
          <w:highlight w:val="green"/>
        </w:rPr>
        <w:t xml:space="preserve">Проверка на процессе </w:t>
      </w:r>
      <w:proofErr w:type="spellStart"/>
      <w:r w:rsidRPr="005279AD">
        <w:rPr>
          <w:b/>
          <w:highlight w:val="green"/>
          <w:lang w:val="en-US"/>
        </w:rPr>
        <w:t>FileUpload</w:t>
      </w:r>
      <w:proofErr w:type="spellEnd"/>
    </w:p>
    <w:p w:rsidR="00CF344D" w:rsidRPr="00974876" w:rsidRDefault="00CF344D" w:rsidP="00CF344D">
      <w:pPr>
        <w:ind w:left="1080"/>
      </w:pPr>
    </w:p>
    <w:p w:rsidR="00CF344D" w:rsidRPr="00C86CCE" w:rsidRDefault="00CF344D" w:rsidP="00CF344D">
      <w:pPr>
        <w:ind w:left="720"/>
      </w:pPr>
      <w:r>
        <w:t xml:space="preserve">В процессе </w:t>
      </w:r>
      <w:proofErr w:type="spellStart"/>
      <w:r>
        <w:rPr>
          <w:lang w:val="en-US"/>
        </w:rPr>
        <w:t>FileUpload</w:t>
      </w:r>
      <w:proofErr w:type="spellEnd"/>
      <w:r w:rsidRPr="009B5D90">
        <w:t xml:space="preserve"> </w:t>
      </w:r>
      <w:r>
        <w:t>убрал ограничение на размер файла</w:t>
      </w:r>
    </w:p>
    <w:p w:rsidR="00CF344D" w:rsidRDefault="00CF344D" w:rsidP="00CF344D">
      <w:pPr>
        <w:ind w:left="720"/>
      </w:pPr>
      <w:r>
        <w:t>Использую для загрузки различные файлы размером более 20 МБ, в это время под другим пользователем проверяю работу системы, никаких проблем нет,</w:t>
      </w:r>
    </w:p>
    <w:p w:rsidR="00CF344D" w:rsidRDefault="00CF344D" w:rsidP="00CF344D">
      <w:pPr>
        <w:ind w:left="720"/>
      </w:pPr>
      <w:r>
        <w:t>утечек не наблюдаю</w:t>
      </w:r>
    </w:p>
    <w:p w:rsidR="00CF344D" w:rsidRDefault="00CF344D" w:rsidP="00CF344D">
      <w:pPr>
        <w:ind w:left="720"/>
      </w:pPr>
    </w:p>
    <w:p w:rsidR="00CF344D" w:rsidRDefault="00CF344D" w:rsidP="00CF344D">
      <w:pPr>
        <w:ind w:left="720"/>
      </w:pPr>
    </w:p>
    <w:p w:rsidR="00CF344D" w:rsidRPr="00F37E9C" w:rsidRDefault="00CF344D" w:rsidP="00CF344D">
      <w:pPr>
        <w:numPr>
          <w:ilvl w:val="0"/>
          <w:numId w:val="12"/>
        </w:numPr>
        <w:spacing w:after="0" w:line="240" w:lineRule="auto"/>
        <w:rPr>
          <w:b/>
          <w:highlight w:val="yellow"/>
        </w:rPr>
      </w:pPr>
      <w:r w:rsidRPr="00F37E9C">
        <w:rPr>
          <w:b/>
          <w:highlight w:val="yellow"/>
        </w:rPr>
        <w:t xml:space="preserve">Попробовать использовать большие файлы шаблонов для обработчиков </w:t>
      </w:r>
      <w:r w:rsidRPr="00F37E9C">
        <w:rPr>
          <w:b/>
          <w:highlight w:val="yellow"/>
          <w:lang w:val="en-US"/>
        </w:rPr>
        <w:t>doc</w:t>
      </w:r>
      <w:r w:rsidRPr="00F37E9C">
        <w:rPr>
          <w:b/>
          <w:highlight w:val="yellow"/>
        </w:rPr>
        <w:t>/</w:t>
      </w:r>
      <w:proofErr w:type="spellStart"/>
      <w:r w:rsidRPr="00F37E9C">
        <w:rPr>
          <w:b/>
          <w:highlight w:val="yellow"/>
          <w:lang w:val="en-US"/>
        </w:rPr>
        <w:t>xls</w:t>
      </w:r>
      <w:proofErr w:type="spellEnd"/>
      <w:r w:rsidRPr="00F37E9C">
        <w:rPr>
          <w:b/>
          <w:highlight w:val="yellow"/>
        </w:rPr>
        <w:t xml:space="preserve"> файлов</w:t>
      </w:r>
    </w:p>
    <w:p w:rsidR="00CF344D" w:rsidRDefault="00CF344D" w:rsidP="00CF344D">
      <w:pPr>
        <w:ind w:left="1080"/>
      </w:pPr>
    </w:p>
    <w:p w:rsidR="00CF344D" w:rsidRDefault="00CF344D" w:rsidP="00CF344D">
      <w:pPr>
        <w:ind w:left="1080"/>
      </w:pPr>
      <w:r>
        <w:t xml:space="preserve">Создаю простой процесс с обработчиком </w:t>
      </w:r>
      <w:proofErr w:type="spellStart"/>
      <w:r>
        <w:rPr>
          <w:lang w:val="en-US"/>
        </w:rPr>
        <w:t>docx</w:t>
      </w:r>
      <w:proofErr w:type="spellEnd"/>
      <w:r w:rsidRPr="007E3D65">
        <w:t xml:space="preserve"> </w:t>
      </w:r>
      <w:r>
        <w:t>файлов, при этом файл шаблона делаю большим</w:t>
      </w:r>
    </w:p>
    <w:p w:rsidR="00CF344D" w:rsidRPr="00311838" w:rsidRDefault="00CF344D" w:rsidP="00CF344D">
      <w:pPr>
        <w:ind w:left="1080"/>
      </w:pPr>
      <w:r>
        <w:rPr>
          <w:noProof/>
        </w:rPr>
        <w:drawing>
          <wp:inline distT="0" distB="0" distL="0" distR="0">
            <wp:extent cx="6151245" cy="3788410"/>
            <wp:effectExtent l="0" t="0" r="1905" b="2540"/>
            <wp:docPr id="1691" name="Рисунок 1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44D" w:rsidRPr="00646CA2" w:rsidRDefault="00CF344D" w:rsidP="00CF344D">
      <w:pPr>
        <w:ind w:left="1080"/>
      </w:pPr>
    </w:p>
    <w:p w:rsidR="00CF344D" w:rsidRDefault="00CF344D" w:rsidP="00CF344D">
      <w:pPr>
        <w:ind w:left="1080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728720" cy="4904740"/>
            <wp:effectExtent l="0" t="0" r="5080" b="0"/>
            <wp:docPr id="1690" name="Рисунок 1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44D" w:rsidRDefault="00CF344D" w:rsidP="00CF344D">
      <w:pPr>
        <w:ind w:left="1080"/>
        <w:rPr>
          <w:noProof/>
          <w:lang w:val="en-US"/>
        </w:rPr>
      </w:pPr>
    </w:p>
    <w:p w:rsidR="00CF344D" w:rsidRDefault="00CF344D" w:rsidP="00CF344D">
      <w:pPr>
        <w:ind w:left="1080"/>
        <w:rPr>
          <w:noProof/>
        </w:rPr>
      </w:pPr>
      <w:r w:rsidRPr="00BE3438">
        <w:rPr>
          <w:noProof/>
          <w:highlight w:val="green"/>
        </w:rPr>
        <w:t>Проверяю выполнение процесса, ничего проблемного не наб</w:t>
      </w:r>
      <w:r w:rsidR="00AE5F71">
        <w:rPr>
          <w:noProof/>
          <w:highlight w:val="green"/>
        </w:rPr>
        <w:t>л</w:t>
      </w:r>
      <w:r w:rsidRPr="00BE3438">
        <w:rPr>
          <w:noProof/>
          <w:highlight w:val="green"/>
        </w:rPr>
        <w:t>юдаю</w:t>
      </w:r>
    </w:p>
    <w:p w:rsidR="00CF344D" w:rsidRPr="00BE3438" w:rsidRDefault="00CF344D" w:rsidP="00CF344D">
      <w:pPr>
        <w:ind w:left="1080"/>
        <w:rPr>
          <w:noProof/>
        </w:rPr>
      </w:pPr>
      <w:r>
        <w:rPr>
          <w:noProof/>
        </w:rPr>
        <w:t xml:space="preserve">Далее </w:t>
      </w:r>
      <w:r w:rsidR="009B0F4F">
        <w:rPr>
          <w:noProof/>
        </w:rPr>
        <w:t>экспериментирую с различными файлами шаблонов (размер более 20</w:t>
      </w:r>
      <w:r w:rsidR="009B0F4F">
        <w:rPr>
          <w:noProof/>
          <w:lang w:val="en-US"/>
        </w:rPr>
        <w:t>mb</w:t>
      </w:r>
      <w:r w:rsidR="009B0F4F">
        <w:rPr>
          <w:noProof/>
        </w:rPr>
        <w:t>)</w:t>
      </w:r>
      <w:r>
        <w:rPr>
          <w:noProof/>
        </w:rPr>
        <w:t xml:space="preserve"> </w:t>
      </w:r>
    </w:p>
    <w:p w:rsidR="00CF344D" w:rsidRDefault="009B0F4F" w:rsidP="00CF344D">
      <w:pPr>
        <w:ind w:left="1080"/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</w:pPr>
      <w:r>
        <w:t>На одном из них п</w:t>
      </w:r>
      <w:r w:rsidR="00CF344D">
        <w:t xml:space="preserve">олучаю ошибку </w:t>
      </w:r>
      <w:r w:rsidR="00CF344D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Ошибка: </w:t>
      </w:r>
      <w:proofErr w:type="spellStart"/>
      <w:r w:rsidR="00CF344D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java.lang.NullPointerException</w:t>
      </w:r>
      <w:proofErr w:type="spellEnd"/>
      <w:r w:rsidR="00CF344D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, </w:t>
      </w:r>
    </w:p>
    <w:p w:rsidR="00CF344D" w:rsidRDefault="00CF344D" w:rsidP="00CF344D">
      <w:pPr>
        <w:ind w:left="1080"/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</w:pPr>
    </w:p>
    <w:p w:rsidR="00CF344D" w:rsidRDefault="00CF344D" w:rsidP="00CF344D">
      <w:pPr>
        <w:ind w:left="1080"/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</w:pPr>
    </w:p>
    <w:p w:rsidR="00CF344D" w:rsidRDefault="00CF344D" w:rsidP="00CF344D">
      <w:pPr>
        <w:ind w:left="1080"/>
        <w:rPr>
          <w:noProof/>
        </w:rPr>
      </w:pPr>
      <w:r>
        <w:rPr>
          <w:noProof/>
        </w:rPr>
        <w:drawing>
          <wp:inline distT="0" distB="0" distL="0" distR="0">
            <wp:extent cx="5106670" cy="1377315"/>
            <wp:effectExtent l="0" t="0" r="0" b="0"/>
            <wp:docPr id="1689" name="Рисунок 1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8" t="11859" r="27800" b="60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44D" w:rsidRDefault="00CF344D" w:rsidP="00CF344D">
      <w:pPr>
        <w:ind w:left="1080"/>
        <w:rPr>
          <w:noProof/>
        </w:rPr>
      </w:pPr>
    </w:p>
    <w:p w:rsidR="00CF344D" w:rsidRPr="009B0F4F" w:rsidRDefault="009B0F4F" w:rsidP="00CF344D">
      <w:pPr>
        <w:ind w:left="1080"/>
      </w:pPr>
      <w:r>
        <w:t xml:space="preserve">Лог в файле </w:t>
      </w:r>
      <w:proofErr w:type="spellStart"/>
      <w:r w:rsidRPr="00130334">
        <w:rPr>
          <w:b/>
          <w:lang w:val="en-US"/>
        </w:rPr>
        <w:t>bigdocx</w:t>
      </w:r>
      <w:proofErr w:type="spellEnd"/>
      <w:r w:rsidRPr="00130334">
        <w:rPr>
          <w:b/>
        </w:rPr>
        <w:t>.</w:t>
      </w:r>
      <w:r w:rsidRPr="00130334">
        <w:rPr>
          <w:b/>
          <w:lang w:val="en-US"/>
        </w:rPr>
        <w:t>log</w:t>
      </w:r>
      <w:bookmarkStart w:id="0" w:name="_GoBack"/>
      <w:bookmarkEnd w:id="0"/>
    </w:p>
    <w:p w:rsidR="00CF344D" w:rsidRPr="00974876" w:rsidRDefault="00CF344D" w:rsidP="00CF344D">
      <w:pPr>
        <w:ind w:left="720"/>
      </w:pPr>
      <w:r>
        <w:t>Но никаких утечек не наблюдается.</w:t>
      </w:r>
    </w:p>
    <w:p w:rsidR="00CF344D" w:rsidRDefault="00CF344D" w:rsidP="00CF344D">
      <w:pPr>
        <w:ind w:left="720"/>
      </w:pPr>
    </w:p>
    <w:p w:rsidR="00CF344D" w:rsidRPr="005B6F96" w:rsidRDefault="009B0F4F" w:rsidP="00CF344D">
      <w:pPr>
        <w:numPr>
          <w:ilvl w:val="0"/>
          <w:numId w:val="12"/>
        </w:numPr>
        <w:spacing w:after="0" w:line="240" w:lineRule="auto"/>
        <w:rPr>
          <w:highlight w:val="red"/>
        </w:rPr>
      </w:pPr>
      <w:r>
        <w:rPr>
          <w:highlight w:val="red"/>
        </w:rPr>
        <w:lastRenderedPageBreak/>
        <w:t>Проверяю на следующем процессе</w:t>
      </w:r>
    </w:p>
    <w:p w:rsidR="00CF344D" w:rsidRPr="00CF344D" w:rsidRDefault="00CF344D" w:rsidP="00CF344D">
      <w:pPr>
        <w:ind w:left="1080"/>
      </w:pPr>
    </w:p>
    <w:p w:rsidR="00CF344D" w:rsidRPr="00625FD9" w:rsidRDefault="00CF344D" w:rsidP="00CF344D">
      <w:pPr>
        <w:ind w:left="1080"/>
      </w:pPr>
      <w:r>
        <w:t xml:space="preserve">Обработчик </w:t>
      </w:r>
      <w:proofErr w:type="spellStart"/>
      <w:r>
        <w:rPr>
          <w:lang w:val="en-US"/>
        </w:rPr>
        <w:t>docx</w:t>
      </w:r>
      <w:proofErr w:type="spellEnd"/>
      <w:r w:rsidRPr="00625FD9">
        <w:t xml:space="preserve"> </w:t>
      </w:r>
      <w:r>
        <w:t>использует шаблон размером около 20</w:t>
      </w:r>
      <w:proofErr w:type="spellStart"/>
      <w:r>
        <w:rPr>
          <w:lang w:val="en-US"/>
        </w:rPr>
        <w:t>mb</w:t>
      </w:r>
      <w:proofErr w:type="spellEnd"/>
    </w:p>
    <w:p w:rsidR="00CF344D" w:rsidRDefault="00CF344D" w:rsidP="00CF344D">
      <w:pPr>
        <w:ind w:left="720"/>
      </w:pPr>
    </w:p>
    <w:p w:rsidR="00CF344D" w:rsidRDefault="00CF344D" w:rsidP="00CF344D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935480" cy="3040380"/>
            <wp:effectExtent l="0" t="0" r="7620" b="7620"/>
            <wp:wrapSquare wrapText="right"/>
            <wp:docPr id="1692" name="Рисунок 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8" t="13124" r="42273" b="32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44D" w:rsidRDefault="00CF344D" w:rsidP="00CF344D">
      <w:pPr>
        <w:ind w:left="720"/>
      </w:pPr>
      <w:r>
        <w:t>Запускаю много экземпляров данного процесса (много раз кликая на запуск процесса не прерываясь),</w:t>
      </w:r>
    </w:p>
    <w:p w:rsidR="00CF344D" w:rsidRDefault="00CF344D" w:rsidP="00CF344D">
      <w:pPr>
        <w:ind w:left="720"/>
      </w:pPr>
    </w:p>
    <w:p w:rsidR="00CF344D" w:rsidRDefault="00CF344D" w:rsidP="00CF344D">
      <w:pPr>
        <w:ind w:left="720"/>
      </w:pPr>
    </w:p>
    <w:p w:rsidR="00CF344D" w:rsidRDefault="00CF344D" w:rsidP="00CF344D">
      <w:pPr>
        <w:ind w:left="720"/>
      </w:pPr>
    </w:p>
    <w:p w:rsidR="00CF344D" w:rsidRDefault="00CF344D" w:rsidP="00CF344D">
      <w:pPr>
        <w:ind w:left="720"/>
      </w:pPr>
    </w:p>
    <w:p w:rsidR="00CF344D" w:rsidRDefault="00CF344D" w:rsidP="00CF344D">
      <w:pPr>
        <w:ind w:left="720"/>
      </w:pPr>
    </w:p>
    <w:p w:rsidR="00CF344D" w:rsidRDefault="00CF344D" w:rsidP="00CF344D">
      <w:pPr>
        <w:ind w:left="720"/>
      </w:pPr>
    </w:p>
    <w:p w:rsidR="00CF344D" w:rsidRDefault="00CF344D" w:rsidP="00CF344D">
      <w:pPr>
        <w:ind w:left="720"/>
      </w:pPr>
    </w:p>
    <w:p w:rsidR="00CF344D" w:rsidRDefault="00CF344D" w:rsidP="00CF344D">
      <w:pPr>
        <w:ind w:left="720"/>
      </w:pPr>
      <w:r>
        <w:t>Процессор нагружается</w:t>
      </w:r>
    </w:p>
    <w:p w:rsidR="00CF344D" w:rsidRDefault="00CF344D" w:rsidP="00CF344D">
      <w:pPr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5593080" cy="1460500"/>
            <wp:effectExtent l="0" t="0" r="7620" b="6350"/>
            <wp:docPr id="1688" name="Рисунок 1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6" b="66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44D" w:rsidRDefault="00CF344D" w:rsidP="00CF344D">
      <w:pPr>
        <w:ind w:left="720"/>
        <w:rPr>
          <w:noProof/>
        </w:rPr>
      </w:pPr>
    </w:p>
    <w:p w:rsidR="00CF344D" w:rsidRDefault="00CF344D" w:rsidP="00CF344D">
      <w:pPr>
        <w:ind w:left="720"/>
        <w:rPr>
          <w:noProof/>
        </w:rPr>
      </w:pPr>
      <w:r>
        <w:rPr>
          <w:noProof/>
        </w:rPr>
        <w:t xml:space="preserve">В какой-то момент времени </w:t>
      </w:r>
      <w:r w:rsidR="009B0F4F">
        <w:rPr>
          <w:noProof/>
        </w:rPr>
        <w:t>п</w:t>
      </w:r>
      <w:r>
        <w:rPr>
          <w:noProof/>
        </w:rPr>
        <w:t>олучил  следующие сообщения:</w:t>
      </w:r>
    </w:p>
    <w:p w:rsidR="00CF344D" w:rsidRPr="00CF344D" w:rsidRDefault="00CF344D" w:rsidP="00CF344D">
      <w:pPr>
        <w:ind w:left="720"/>
        <w:rPr>
          <w:rStyle w:val="errors"/>
          <w:b/>
          <w:bCs/>
          <w:color w:val="FF0000"/>
          <w:lang w:val="en-US"/>
        </w:rPr>
      </w:pPr>
      <w:r>
        <w:rPr>
          <w:rStyle w:val="errors"/>
          <w:b/>
          <w:bCs/>
          <w:color w:val="FF0000"/>
        </w:rPr>
        <w:t>Ошибка</w:t>
      </w:r>
      <w:r w:rsidRPr="001C2FD7">
        <w:rPr>
          <w:rStyle w:val="errors"/>
          <w:b/>
          <w:bCs/>
          <w:color w:val="FF0000"/>
          <w:lang w:val="en-US"/>
        </w:rPr>
        <w:t xml:space="preserve">: No </w:t>
      </w:r>
      <w:proofErr w:type="spellStart"/>
      <w:r w:rsidRPr="001C2FD7">
        <w:rPr>
          <w:rStyle w:val="errors"/>
          <w:b/>
          <w:bCs/>
          <w:color w:val="FF0000"/>
          <w:lang w:val="en-US"/>
        </w:rPr>
        <w:t>ManagedConnections</w:t>
      </w:r>
      <w:proofErr w:type="spellEnd"/>
      <w:r w:rsidRPr="001C2FD7">
        <w:rPr>
          <w:rStyle w:val="errors"/>
          <w:b/>
          <w:bCs/>
          <w:color w:val="FF0000"/>
          <w:lang w:val="en-US"/>
        </w:rPr>
        <w:t xml:space="preserve"> available within configured blocking timeout </w:t>
      </w:r>
      <w:proofErr w:type="gramStart"/>
      <w:r w:rsidRPr="001C2FD7">
        <w:rPr>
          <w:rStyle w:val="errors"/>
          <w:b/>
          <w:bCs/>
          <w:color w:val="FF0000"/>
          <w:lang w:val="en-US"/>
        </w:rPr>
        <w:t>( 30000</w:t>
      </w:r>
      <w:proofErr w:type="gramEnd"/>
      <w:r w:rsidRPr="001C2FD7">
        <w:rPr>
          <w:rStyle w:val="errors"/>
          <w:b/>
          <w:bCs/>
          <w:color w:val="FF0000"/>
          <w:lang w:val="en-US"/>
        </w:rPr>
        <w:t xml:space="preserve"> [</w:t>
      </w:r>
      <w:proofErr w:type="spellStart"/>
      <w:r w:rsidRPr="001C2FD7">
        <w:rPr>
          <w:rStyle w:val="errors"/>
          <w:b/>
          <w:bCs/>
          <w:color w:val="FF0000"/>
          <w:lang w:val="en-US"/>
        </w:rPr>
        <w:t>ms</w:t>
      </w:r>
      <w:proofErr w:type="spellEnd"/>
      <w:r w:rsidRPr="001C2FD7">
        <w:rPr>
          <w:rStyle w:val="errors"/>
          <w:b/>
          <w:bCs/>
          <w:color w:val="FF0000"/>
          <w:lang w:val="en-US"/>
        </w:rPr>
        <w:t>] )</w:t>
      </w:r>
    </w:p>
    <w:p w:rsidR="00CF344D" w:rsidRPr="009B0F4F" w:rsidRDefault="00CF344D" w:rsidP="00CF344D">
      <w:pPr>
        <w:ind w:left="720"/>
        <w:rPr>
          <w:rStyle w:val="error"/>
          <w:color w:val="FF0000"/>
        </w:rPr>
      </w:pPr>
      <w:r w:rsidRPr="009B0F4F">
        <w:rPr>
          <w:rStyle w:val="error"/>
          <w:color w:val="FF0000"/>
        </w:rPr>
        <w:t xml:space="preserve">Ошибка: </w:t>
      </w:r>
      <w:proofErr w:type="spellStart"/>
      <w:r w:rsidRPr="009B0F4F">
        <w:rPr>
          <w:rStyle w:val="error"/>
          <w:color w:val="FF0000"/>
        </w:rPr>
        <w:t>Cannot</w:t>
      </w:r>
      <w:proofErr w:type="spellEnd"/>
      <w:r w:rsidRPr="009B0F4F">
        <w:rPr>
          <w:rStyle w:val="error"/>
          <w:color w:val="FF0000"/>
        </w:rPr>
        <w:t xml:space="preserve"> </w:t>
      </w:r>
      <w:proofErr w:type="spellStart"/>
      <w:r w:rsidRPr="009B0F4F">
        <w:rPr>
          <w:rStyle w:val="error"/>
          <w:color w:val="FF0000"/>
        </w:rPr>
        <w:t>open</w:t>
      </w:r>
      <w:proofErr w:type="spellEnd"/>
      <w:r w:rsidRPr="009B0F4F">
        <w:rPr>
          <w:rStyle w:val="error"/>
          <w:color w:val="FF0000"/>
        </w:rPr>
        <w:t xml:space="preserve"> </w:t>
      </w:r>
      <w:proofErr w:type="spellStart"/>
      <w:r w:rsidRPr="009B0F4F">
        <w:rPr>
          <w:rStyle w:val="error"/>
          <w:color w:val="FF0000"/>
        </w:rPr>
        <w:t>connection</w:t>
      </w:r>
      <w:proofErr w:type="spellEnd"/>
    </w:p>
    <w:p w:rsidR="00CF344D" w:rsidRDefault="00CF344D" w:rsidP="00CF344D">
      <w:pPr>
        <w:ind w:left="720"/>
      </w:pPr>
      <w:r>
        <w:rPr>
          <w:noProof/>
        </w:rPr>
        <w:drawing>
          <wp:inline distT="0" distB="0" distL="0" distR="0">
            <wp:extent cx="5688330" cy="1235075"/>
            <wp:effectExtent l="0" t="0" r="7620" b="3175"/>
            <wp:docPr id="1687" name="Рисунок 1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9" t="17943" r="13545" b="58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44D" w:rsidRDefault="00CF344D" w:rsidP="00CF344D">
      <w:pPr>
        <w:ind w:left="720"/>
      </w:pPr>
    </w:p>
    <w:p w:rsidR="00CF344D" w:rsidRDefault="00CF344D" w:rsidP="00CF344D">
      <w:pPr>
        <w:ind w:left="720"/>
      </w:pPr>
    </w:p>
    <w:p w:rsidR="00CF344D" w:rsidRDefault="00CF344D" w:rsidP="00CF344D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286885" cy="2564765"/>
            <wp:effectExtent l="0" t="0" r="0" b="6985"/>
            <wp:docPr id="1686" name="Рисунок 1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13" t="23633" r="24126" b="25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44D" w:rsidRDefault="00CF344D" w:rsidP="00CF344D">
      <w:pPr>
        <w:ind w:left="720"/>
        <w:rPr>
          <w:noProof/>
        </w:rPr>
      </w:pPr>
    </w:p>
    <w:p w:rsidR="00CF344D" w:rsidRPr="009F48E3" w:rsidRDefault="00CF344D" w:rsidP="00CF344D">
      <w:pPr>
        <w:rPr>
          <w:color w:val="FF0000"/>
          <w:lang w:val="en-US"/>
        </w:rPr>
      </w:pPr>
      <w:r w:rsidRPr="009F48E3">
        <w:rPr>
          <w:rStyle w:val="error"/>
          <w:color w:val="FF0000"/>
        </w:rPr>
        <w:t>Ошибка</w:t>
      </w:r>
      <w:r w:rsidRPr="009F48E3">
        <w:rPr>
          <w:rStyle w:val="error"/>
          <w:color w:val="FF0000"/>
          <w:lang w:val="en-US"/>
        </w:rPr>
        <w:t xml:space="preserve">: Hibernate operation: Cannot open connection; uncategorized </w:t>
      </w:r>
      <w:proofErr w:type="spellStart"/>
      <w:r w:rsidRPr="009F48E3">
        <w:rPr>
          <w:rStyle w:val="error"/>
          <w:color w:val="FF0000"/>
          <w:lang w:val="en-US"/>
        </w:rPr>
        <w:t>SQLException</w:t>
      </w:r>
      <w:proofErr w:type="spellEnd"/>
      <w:r w:rsidRPr="009F48E3">
        <w:rPr>
          <w:rStyle w:val="error"/>
          <w:color w:val="FF0000"/>
          <w:lang w:val="en-US"/>
        </w:rPr>
        <w:t xml:space="preserve"> for SQL [???]; SQL state [null]; error code [0]; No </w:t>
      </w:r>
      <w:proofErr w:type="spellStart"/>
      <w:r w:rsidRPr="009F48E3">
        <w:rPr>
          <w:rStyle w:val="error"/>
          <w:color w:val="FF0000"/>
          <w:lang w:val="en-US"/>
        </w:rPr>
        <w:t>ManagedConnections</w:t>
      </w:r>
      <w:proofErr w:type="spellEnd"/>
      <w:r w:rsidRPr="009F48E3">
        <w:rPr>
          <w:rStyle w:val="error"/>
          <w:color w:val="FF0000"/>
          <w:lang w:val="en-US"/>
        </w:rPr>
        <w:t xml:space="preserve"> available within configured blocking timeout ( 30000 [</w:t>
      </w:r>
      <w:proofErr w:type="spellStart"/>
      <w:r w:rsidRPr="009F48E3">
        <w:rPr>
          <w:rStyle w:val="error"/>
          <w:color w:val="FF0000"/>
          <w:lang w:val="en-US"/>
        </w:rPr>
        <w:t>ms</w:t>
      </w:r>
      <w:proofErr w:type="spellEnd"/>
      <w:r w:rsidRPr="009F48E3">
        <w:rPr>
          <w:rStyle w:val="error"/>
          <w:color w:val="FF0000"/>
          <w:lang w:val="en-US"/>
        </w:rPr>
        <w:t xml:space="preserve">] ); - nested </w:t>
      </w:r>
      <w:proofErr w:type="spellStart"/>
      <w:r w:rsidRPr="009F48E3">
        <w:rPr>
          <w:rStyle w:val="error"/>
          <w:color w:val="FF0000"/>
          <w:lang w:val="en-US"/>
        </w:rPr>
        <w:t>throwable</w:t>
      </w:r>
      <w:proofErr w:type="spellEnd"/>
      <w:r w:rsidRPr="009F48E3">
        <w:rPr>
          <w:rStyle w:val="error"/>
          <w:color w:val="FF0000"/>
          <w:lang w:val="en-US"/>
        </w:rPr>
        <w:t>: (</w:t>
      </w:r>
      <w:proofErr w:type="spellStart"/>
      <w:r w:rsidRPr="009F48E3">
        <w:rPr>
          <w:rStyle w:val="error"/>
          <w:color w:val="FF0000"/>
          <w:lang w:val="en-US"/>
        </w:rPr>
        <w:t>javax.resource.ResourceException</w:t>
      </w:r>
      <w:proofErr w:type="spellEnd"/>
      <w:r w:rsidRPr="009F48E3">
        <w:rPr>
          <w:rStyle w:val="error"/>
          <w:color w:val="FF0000"/>
          <w:lang w:val="en-US"/>
        </w:rPr>
        <w:t xml:space="preserve">: No </w:t>
      </w:r>
      <w:proofErr w:type="spellStart"/>
      <w:r w:rsidRPr="009F48E3">
        <w:rPr>
          <w:rStyle w:val="error"/>
          <w:color w:val="FF0000"/>
          <w:lang w:val="en-US"/>
        </w:rPr>
        <w:t>ManagedConnections</w:t>
      </w:r>
      <w:proofErr w:type="spellEnd"/>
      <w:r w:rsidRPr="009F48E3">
        <w:rPr>
          <w:rStyle w:val="error"/>
          <w:color w:val="FF0000"/>
          <w:lang w:val="en-US"/>
        </w:rPr>
        <w:t xml:space="preserve"> available within configured blocking timeout ( 30000 [</w:t>
      </w:r>
      <w:proofErr w:type="spellStart"/>
      <w:r w:rsidRPr="009F48E3">
        <w:rPr>
          <w:rStyle w:val="error"/>
          <w:color w:val="FF0000"/>
          <w:lang w:val="en-US"/>
        </w:rPr>
        <w:t>ms</w:t>
      </w:r>
      <w:proofErr w:type="spellEnd"/>
      <w:r w:rsidRPr="009F48E3">
        <w:rPr>
          <w:rStyle w:val="error"/>
          <w:color w:val="FF0000"/>
          <w:lang w:val="en-US"/>
        </w:rPr>
        <w:t xml:space="preserve">] )); nested exception is </w:t>
      </w:r>
      <w:proofErr w:type="spellStart"/>
      <w:r w:rsidRPr="009F48E3">
        <w:rPr>
          <w:rStyle w:val="error"/>
          <w:color w:val="FF0000"/>
          <w:lang w:val="en-US"/>
        </w:rPr>
        <w:t>org.jboss.util.NestedSQLException</w:t>
      </w:r>
      <w:proofErr w:type="spellEnd"/>
      <w:r w:rsidRPr="009F48E3">
        <w:rPr>
          <w:rStyle w:val="error"/>
          <w:color w:val="FF0000"/>
          <w:lang w:val="en-US"/>
        </w:rPr>
        <w:t xml:space="preserve">: No </w:t>
      </w:r>
      <w:proofErr w:type="spellStart"/>
      <w:r w:rsidRPr="009F48E3">
        <w:rPr>
          <w:rStyle w:val="error"/>
          <w:color w:val="FF0000"/>
          <w:lang w:val="en-US"/>
        </w:rPr>
        <w:t>ManagedConnections</w:t>
      </w:r>
      <w:proofErr w:type="spellEnd"/>
      <w:r w:rsidRPr="009F48E3">
        <w:rPr>
          <w:rStyle w:val="error"/>
          <w:color w:val="FF0000"/>
          <w:lang w:val="en-US"/>
        </w:rPr>
        <w:t xml:space="preserve"> available within configured blocking timeout ( 30000 [</w:t>
      </w:r>
      <w:proofErr w:type="spellStart"/>
      <w:r w:rsidRPr="009F48E3">
        <w:rPr>
          <w:rStyle w:val="error"/>
          <w:color w:val="FF0000"/>
          <w:lang w:val="en-US"/>
        </w:rPr>
        <w:t>ms</w:t>
      </w:r>
      <w:proofErr w:type="spellEnd"/>
      <w:r w:rsidRPr="009F48E3">
        <w:rPr>
          <w:rStyle w:val="error"/>
          <w:color w:val="FF0000"/>
          <w:lang w:val="en-US"/>
        </w:rPr>
        <w:t xml:space="preserve">] ); - nested </w:t>
      </w:r>
      <w:proofErr w:type="spellStart"/>
      <w:r w:rsidRPr="009F48E3">
        <w:rPr>
          <w:rStyle w:val="error"/>
          <w:color w:val="FF0000"/>
          <w:lang w:val="en-US"/>
        </w:rPr>
        <w:t>throwable</w:t>
      </w:r>
      <w:proofErr w:type="spellEnd"/>
      <w:r w:rsidRPr="009F48E3">
        <w:rPr>
          <w:rStyle w:val="error"/>
          <w:color w:val="FF0000"/>
          <w:lang w:val="en-US"/>
        </w:rPr>
        <w:t>: (</w:t>
      </w:r>
      <w:proofErr w:type="spellStart"/>
      <w:r w:rsidRPr="009F48E3">
        <w:rPr>
          <w:rStyle w:val="error"/>
          <w:color w:val="FF0000"/>
          <w:lang w:val="en-US"/>
        </w:rPr>
        <w:t>javax.resource.ResourceException</w:t>
      </w:r>
      <w:proofErr w:type="spellEnd"/>
      <w:r w:rsidRPr="009F48E3">
        <w:rPr>
          <w:rStyle w:val="error"/>
          <w:color w:val="FF0000"/>
          <w:lang w:val="en-US"/>
        </w:rPr>
        <w:t xml:space="preserve">: No </w:t>
      </w:r>
      <w:proofErr w:type="spellStart"/>
      <w:r w:rsidRPr="009F48E3">
        <w:rPr>
          <w:rStyle w:val="error"/>
          <w:color w:val="FF0000"/>
          <w:lang w:val="en-US"/>
        </w:rPr>
        <w:t>ManagedConnections</w:t>
      </w:r>
      <w:proofErr w:type="spellEnd"/>
      <w:r w:rsidRPr="009F48E3">
        <w:rPr>
          <w:rStyle w:val="error"/>
          <w:color w:val="FF0000"/>
          <w:lang w:val="en-US"/>
        </w:rPr>
        <w:t xml:space="preserve"> available within configured blocking timeout ( 30000 [</w:t>
      </w:r>
      <w:proofErr w:type="spellStart"/>
      <w:r w:rsidRPr="009F48E3">
        <w:rPr>
          <w:rStyle w:val="error"/>
          <w:color w:val="FF0000"/>
          <w:lang w:val="en-US"/>
        </w:rPr>
        <w:t>ms</w:t>
      </w:r>
      <w:proofErr w:type="spellEnd"/>
      <w:r w:rsidRPr="009F48E3">
        <w:rPr>
          <w:rStyle w:val="error"/>
          <w:color w:val="FF0000"/>
          <w:lang w:val="en-US"/>
        </w:rPr>
        <w:t>] ))</w:t>
      </w:r>
      <w:r w:rsidRPr="009F48E3">
        <w:rPr>
          <w:color w:val="FF0000"/>
          <w:lang w:val="en-US"/>
        </w:rPr>
        <w:t xml:space="preserve"> </w:t>
      </w:r>
    </w:p>
    <w:p w:rsidR="00CF344D" w:rsidRDefault="00130334" w:rsidP="00CF344D">
      <w:pPr>
        <w:ind w:left="720"/>
        <w:rPr>
          <w:color w:val="FF0000"/>
        </w:rPr>
      </w:pPr>
      <w:r>
        <w:rPr>
          <w:color w:val="FF0000"/>
        </w:rPr>
        <w:pict>
          <v:rect id="_x0000_i1025" style="width:0;height:1.5pt" o:hralign="center" o:hrstd="t" o:hr="t" fillcolor="#a0a0a0" stroked="f"/>
        </w:pict>
      </w:r>
    </w:p>
    <w:p w:rsidR="00CF344D" w:rsidRDefault="00CF344D" w:rsidP="00CF344D">
      <w:pPr>
        <w:ind w:left="720"/>
        <w:rPr>
          <w:noProof/>
        </w:rPr>
      </w:pPr>
    </w:p>
    <w:p w:rsidR="00CF344D" w:rsidRDefault="00CF344D" w:rsidP="00CF344D">
      <w:pPr>
        <w:ind w:left="720"/>
        <w:rPr>
          <w:noProof/>
        </w:rPr>
      </w:pPr>
    </w:p>
    <w:p w:rsidR="00CF344D" w:rsidRDefault="00CF344D" w:rsidP="00CF344D">
      <w:pPr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6210935" cy="2208530"/>
            <wp:effectExtent l="0" t="0" r="0" b="1270"/>
            <wp:docPr id="1685" name="Рисунок 1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93" t="19554" r="-774" b="32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44D" w:rsidRPr="00474BA3" w:rsidRDefault="00CF344D" w:rsidP="00CF344D">
      <w:pPr>
        <w:ind w:left="720"/>
        <w:rPr>
          <w:noProof/>
        </w:rPr>
      </w:pPr>
      <w:r w:rsidRPr="00CB4F37">
        <w:rPr>
          <w:noProof/>
          <w:highlight w:val="red"/>
        </w:rPr>
        <w:t xml:space="preserve">В это время система тормозит, невозможно ходить по ссылкам в вебинтерфейсе </w:t>
      </w:r>
      <w:r w:rsidRPr="00CB4F37">
        <w:rPr>
          <w:noProof/>
          <w:highlight w:val="red"/>
          <w:lang w:val="en-US"/>
        </w:rPr>
        <w:t>runa</w:t>
      </w:r>
    </w:p>
    <w:p w:rsidR="00CF344D" w:rsidRDefault="00CF344D" w:rsidP="00CF344D"/>
    <w:p w:rsidR="00CF344D" w:rsidRPr="00446C66" w:rsidRDefault="00CB4F37" w:rsidP="00CF344D">
      <w:pPr>
        <w:ind w:firstLine="708"/>
      </w:pPr>
      <w:r>
        <w:t>Но с</w:t>
      </w:r>
      <w:r w:rsidR="00CF344D">
        <w:t>пустя немного времени</w:t>
      </w:r>
      <w:r>
        <w:t xml:space="preserve"> (минут 5)</w:t>
      </w:r>
      <w:r w:rsidR="00CF344D">
        <w:t xml:space="preserve"> </w:t>
      </w:r>
      <w:r w:rsidR="00CF344D" w:rsidRPr="00446C66">
        <w:t>“</w:t>
      </w:r>
      <w:r w:rsidR="00CF344D">
        <w:t>тормоза</w:t>
      </w:r>
      <w:r w:rsidR="00CF344D" w:rsidRPr="00446C66">
        <w:t>”</w:t>
      </w:r>
      <w:r w:rsidR="00CF344D">
        <w:t xml:space="preserve"> системы прекращаются, проблем далее не возникает.</w:t>
      </w:r>
    </w:p>
    <w:p w:rsidR="00CF344D" w:rsidRDefault="00CF344D" w:rsidP="00CF344D">
      <w:pPr>
        <w:ind w:left="720"/>
      </w:pPr>
    </w:p>
    <w:p w:rsidR="00CF344D" w:rsidRDefault="00CF344D" w:rsidP="00CF344D">
      <w:pPr>
        <w:ind w:left="720"/>
      </w:pPr>
    </w:p>
    <w:p w:rsidR="00CF344D" w:rsidRDefault="00CF344D" w:rsidP="00CF344D">
      <w:pPr>
        <w:ind w:left="720"/>
      </w:pPr>
    </w:p>
    <w:sectPr w:rsidR="00CF344D" w:rsidSect="00CE7B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CC"/>
    <w:family w:val="auto"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3">
    <w:nsid w:val="02E10E39"/>
    <w:multiLevelType w:val="hybridMultilevel"/>
    <w:tmpl w:val="5734E702"/>
    <w:lvl w:ilvl="0" w:tplc="23967FA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">
    <w:nsid w:val="06FF0B84"/>
    <w:multiLevelType w:val="multilevel"/>
    <w:tmpl w:val="A3600C46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5952631"/>
    <w:multiLevelType w:val="multilevel"/>
    <w:tmpl w:val="3BB87F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D690173"/>
    <w:multiLevelType w:val="multilevel"/>
    <w:tmpl w:val="A3600C46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2CFF740A"/>
    <w:multiLevelType w:val="hybridMultilevel"/>
    <w:tmpl w:val="815AE6F6"/>
    <w:lvl w:ilvl="0" w:tplc="111E2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CB2C92"/>
    <w:multiLevelType w:val="hybridMultilevel"/>
    <w:tmpl w:val="5DEC9814"/>
    <w:lvl w:ilvl="0" w:tplc="3BE42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B91781"/>
    <w:multiLevelType w:val="hybridMultilevel"/>
    <w:tmpl w:val="8EEA495A"/>
    <w:lvl w:ilvl="0" w:tplc="FFE6DE4C">
      <w:start w:val="1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5D960731"/>
    <w:multiLevelType w:val="hybridMultilevel"/>
    <w:tmpl w:val="FC2A884A"/>
    <w:lvl w:ilvl="0" w:tplc="D576A838">
      <w:start w:val="7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DE81287"/>
    <w:multiLevelType w:val="multilevel"/>
    <w:tmpl w:val="BA4EE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11"/>
  </w:num>
  <w:num w:numId="8">
    <w:abstractNumId w:val="3"/>
  </w:num>
  <w:num w:numId="9">
    <w:abstractNumId w:val="0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8FA"/>
    <w:rsid w:val="0007432B"/>
    <w:rsid w:val="00130334"/>
    <w:rsid w:val="00174CAE"/>
    <w:rsid w:val="001A6479"/>
    <w:rsid w:val="001C1737"/>
    <w:rsid w:val="001D253E"/>
    <w:rsid w:val="00244B89"/>
    <w:rsid w:val="00254DE6"/>
    <w:rsid w:val="00263EE0"/>
    <w:rsid w:val="00352D24"/>
    <w:rsid w:val="003C62DD"/>
    <w:rsid w:val="004258FA"/>
    <w:rsid w:val="00430D97"/>
    <w:rsid w:val="00436706"/>
    <w:rsid w:val="004C3B3E"/>
    <w:rsid w:val="004D580F"/>
    <w:rsid w:val="004F18F7"/>
    <w:rsid w:val="005B6BF5"/>
    <w:rsid w:val="005E6568"/>
    <w:rsid w:val="007D1421"/>
    <w:rsid w:val="00824E8C"/>
    <w:rsid w:val="00841925"/>
    <w:rsid w:val="008C0839"/>
    <w:rsid w:val="008E4CDD"/>
    <w:rsid w:val="00922E35"/>
    <w:rsid w:val="009B0F4F"/>
    <w:rsid w:val="009F6892"/>
    <w:rsid w:val="00AE5F71"/>
    <w:rsid w:val="00B433B8"/>
    <w:rsid w:val="00B43B8E"/>
    <w:rsid w:val="00B51012"/>
    <w:rsid w:val="00B85154"/>
    <w:rsid w:val="00CB4F37"/>
    <w:rsid w:val="00CE7BFC"/>
    <w:rsid w:val="00CF344D"/>
    <w:rsid w:val="00E45E15"/>
    <w:rsid w:val="00EA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qFormat/>
    <w:rsid w:val="00254D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254DE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5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тиль1"/>
    <w:basedOn w:val="21"/>
    <w:uiPriority w:val="99"/>
    <w:rsid w:val="00E45E15"/>
    <w:pPr>
      <w:spacing w:after="0" w:line="240" w:lineRule="auto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Colorful 2"/>
    <w:basedOn w:val="a1"/>
    <w:uiPriority w:val="99"/>
    <w:semiHidden/>
    <w:unhideWhenUsed/>
    <w:rsid w:val="00E45E1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3C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62DD"/>
    <w:rPr>
      <w:rFonts w:ascii="Tahoma" w:hAnsi="Tahoma" w:cs="Tahoma"/>
      <w:sz w:val="16"/>
      <w:szCs w:val="16"/>
    </w:rPr>
  </w:style>
  <w:style w:type="paragraph" w:customStyle="1" w:styleId="rmckmxqt">
    <w:name w:val="rmckmxqt"/>
    <w:basedOn w:val="a"/>
    <w:rsid w:val="0043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436706"/>
  </w:style>
  <w:style w:type="paragraph" w:styleId="a6">
    <w:name w:val="Normal (Web)"/>
    <w:basedOn w:val="a"/>
    <w:unhideWhenUsed/>
    <w:rsid w:val="0043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unhideWhenUsed/>
    <w:rsid w:val="0043670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7432B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rmcwpday">
    <w:name w:val="rmcwpday"/>
    <w:basedOn w:val="a"/>
    <w:rsid w:val="00074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254D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rsid w:val="00254DE6"/>
    <w:rPr>
      <w:rFonts w:ascii="Arial" w:eastAsia="Times New Roman" w:hAnsi="Arial" w:cs="Arial"/>
      <w:b/>
      <w:bCs/>
      <w:sz w:val="26"/>
      <w:szCs w:val="26"/>
    </w:rPr>
  </w:style>
  <w:style w:type="character" w:customStyle="1" w:styleId="mw-headline">
    <w:name w:val="mw-headline"/>
    <w:basedOn w:val="a0"/>
    <w:rsid w:val="00254DE6"/>
  </w:style>
  <w:style w:type="character" w:customStyle="1" w:styleId="a9">
    <w:name w:val="Маркеры списка"/>
    <w:rsid w:val="00254DE6"/>
    <w:rPr>
      <w:rFonts w:ascii="StarSymbol" w:eastAsia="StarSymbol" w:hAnsi="StarSymbol" w:cs="StarSymbol"/>
      <w:sz w:val="18"/>
      <w:szCs w:val="18"/>
    </w:rPr>
  </w:style>
  <w:style w:type="paragraph" w:styleId="aa">
    <w:name w:val="Body Text"/>
    <w:basedOn w:val="a"/>
    <w:link w:val="ab"/>
    <w:rsid w:val="00254DE6"/>
    <w:pPr>
      <w:widowControl w:val="0"/>
      <w:suppressAutoHyphens/>
      <w:spacing w:after="120" w:line="240" w:lineRule="auto"/>
    </w:pPr>
    <w:rPr>
      <w:rFonts w:ascii="Georgia" w:eastAsia="Arial" w:hAnsi="Georgia" w:cs="Times New Roman"/>
      <w:kern w:val="1"/>
      <w:sz w:val="24"/>
      <w:szCs w:val="24"/>
    </w:rPr>
  </w:style>
  <w:style w:type="character" w:customStyle="1" w:styleId="ab">
    <w:name w:val="Основной текст Знак"/>
    <w:basedOn w:val="a0"/>
    <w:link w:val="aa"/>
    <w:rsid w:val="00254DE6"/>
    <w:rPr>
      <w:rFonts w:ascii="Georgia" w:eastAsia="Arial" w:hAnsi="Georgia" w:cs="Times New Roman"/>
      <w:kern w:val="1"/>
      <w:sz w:val="24"/>
      <w:szCs w:val="24"/>
    </w:rPr>
  </w:style>
  <w:style w:type="character" w:customStyle="1" w:styleId="errors">
    <w:name w:val="errors"/>
    <w:rsid w:val="00CF344D"/>
  </w:style>
  <w:style w:type="character" w:customStyle="1" w:styleId="error">
    <w:name w:val="error"/>
    <w:rsid w:val="00CF34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qFormat/>
    <w:rsid w:val="00254D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254DE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5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тиль1"/>
    <w:basedOn w:val="21"/>
    <w:uiPriority w:val="99"/>
    <w:rsid w:val="00E45E15"/>
    <w:pPr>
      <w:spacing w:after="0" w:line="240" w:lineRule="auto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Colorful 2"/>
    <w:basedOn w:val="a1"/>
    <w:uiPriority w:val="99"/>
    <w:semiHidden/>
    <w:unhideWhenUsed/>
    <w:rsid w:val="00E45E1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3C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62DD"/>
    <w:rPr>
      <w:rFonts w:ascii="Tahoma" w:hAnsi="Tahoma" w:cs="Tahoma"/>
      <w:sz w:val="16"/>
      <w:szCs w:val="16"/>
    </w:rPr>
  </w:style>
  <w:style w:type="paragraph" w:customStyle="1" w:styleId="rmckmxqt">
    <w:name w:val="rmckmxqt"/>
    <w:basedOn w:val="a"/>
    <w:rsid w:val="0043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436706"/>
  </w:style>
  <w:style w:type="paragraph" w:styleId="a6">
    <w:name w:val="Normal (Web)"/>
    <w:basedOn w:val="a"/>
    <w:unhideWhenUsed/>
    <w:rsid w:val="0043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unhideWhenUsed/>
    <w:rsid w:val="0043670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7432B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rmcwpday">
    <w:name w:val="rmcwpday"/>
    <w:basedOn w:val="a"/>
    <w:rsid w:val="00074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254D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rsid w:val="00254DE6"/>
    <w:rPr>
      <w:rFonts w:ascii="Arial" w:eastAsia="Times New Roman" w:hAnsi="Arial" w:cs="Arial"/>
      <w:b/>
      <w:bCs/>
      <w:sz w:val="26"/>
      <w:szCs w:val="26"/>
    </w:rPr>
  </w:style>
  <w:style w:type="character" w:customStyle="1" w:styleId="mw-headline">
    <w:name w:val="mw-headline"/>
    <w:basedOn w:val="a0"/>
    <w:rsid w:val="00254DE6"/>
  </w:style>
  <w:style w:type="character" w:customStyle="1" w:styleId="a9">
    <w:name w:val="Маркеры списка"/>
    <w:rsid w:val="00254DE6"/>
    <w:rPr>
      <w:rFonts w:ascii="StarSymbol" w:eastAsia="StarSymbol" w:hAnsi="StarSymbol" w:cs="StarSymbol"/>
      <w:sz w:val="18"/>
      <w:szCs w:val="18"/>
    </w:rPr>
  </w:style>
  <w:style w:type="paragraph" w:styleId="aa">
    <w:name w:val="Body Text"/>
    <w:basedOn w:val="a"/>
    <w:link w:val="ab"/>
    <w:rsid w:val="00254DE6"/>
    <w:pPr>
      <w:widowControl w:val="0"/>
      <w:suppressAutoHyphens/>
      <w:spacing w:after="120" w:line="240" w:lineRule="auto"/>
    </w:pPr>
    <w:rPr>
      <w:rFonts w:ascii="Georgia" w:eastAsia="Arial" w:hAnsi="Georgia" w:cs="Times New Roman"/>
      <w:kern w:val="1"/>
      <w:sz w:val="24"/>
      <w:szCs w:val="24"/>
    </w:rPr>
  </w:style>
  <w:style w:type="character" w:customStyle="1" w:styleId="ab">
    <w:name w:val="Основной текст Знак"/>
    <w:basedOn w:val="a0"/>
    <w:link w:val="aa"/>
    <w:rsid w:val="00254DE6"/>
    <w:rPr>
      <w:rFonts w:ascii="Georgia" w:eastAsia="Arial" w:hAnsi="Georgia" w:cs="Times New Roman"/>
      <w:kern w:val="1"/>
      <w:sz w:val="24"/>
      <w:szCs w:val="24"/>
    </w:rPr>
  </w:style>
  <w:style w:type="character" w:customStyle="1" w:styleId="errors">
    <w:name w:val="errors"/>
    <w:rsid w:val="00CF344D"/>
  </w:style>
  <w:style w:type="character" w:customStyle="1" w:styleId="error">
    <w:name w:val="error"/>
    <w:rsid w:val="00CF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29</cp:revision>
  <dcterms:created xsi:type="dcterms:W3CDTF">2013-04-10T18:14:00Z</dcterms:created>
  <dcterms:modified xsi:type="dcterms:W3CDTF">2013-04-10T19:40:00Z</dcterms:modified>
</cp:coreProperties>
</file>